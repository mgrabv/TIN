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5EE8" w14:textId="57FC9C62" w:rsidR="0094730C" w:rsidRPr="00DA0726" w:rsidRDefault="00C028C0" w:rsidP="000D5754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</w:t>
      </w:r>
      <w:r w:rsidR="0094730C" w:rsidRPr="00DA0726">
        <w:rPr>
          <w:kern w:val="1"/>
          <w:sz w:val="48"/>
          <w:lang w:val="en-US" w:eastAsia="ar-SA"/>
        </w:rPr>
        <w:t xml:space="preserve"> – </w:t>
      </w:r>
      <w:r w:rsidRPr="00DA0726">
        <w:rPr>
          <w:kern w:val="1"/>
          <w:sz w:val="48"/>
          <w:lang w:val="en-US" w:eastAsia="ar-SA"/>
        </w:rPr>
        <w:t>Lab #</w:t>
      </w:r>
      <w:r w:rsidR="0094730C" w:rsidRPr="00DA0726">
        <w:rPr>
          <w:kern w:val="1"/>
          <w:sz w:val="48"/>
          <w:lang w:val="en-US" w:eastAsia="ar-SA"/>
        </w:rPr>
        <w:t>1</w:t>
      </w:r>
      <w:r w:rsidR="00517DE7" w:rsidRPr="00DA0726">
        <w:rPr>
          <w:kern w:val="1"/>
          <w:sz w:val="48"/>
          <w:lang w:val="en-US" w:eastAsia="ar-SA"/>
        </w:rPr>
        <w:t xml:space="preserve"> and #2</w:t>
      </w:r>
      <w:r w:rsidR="0094730C" w:rsidRPr="00DA0726">
        <w:rPr>
          <w:kern w:val="1"/>
          <w:sz w:val="48"/>
          <w:lang w:val="en-US" w:eastAsia="ar-SA"/>
        </w:rPr>
        <w:t>: HTML / XHTML</w:t>
      </w:r>
      <w:r w:rsidR="006E0520" w:rsidRPr="00DA0726">
        <w:rPr>
          <w:kern w:val="1"/>
          <w:sz w:val="48"/>
          <w:lang w:val="en-US" w:eastAsia="ar-SA"/>
        </w:rPr>
        <w:t xml:space="preserve"> + CSS</w:t>
      </w:r>
    </w:p>
    <w:p w14:paraId="1056E02B" w14:textId="1F480137" w:rsidR="0094730C" w:rsidRPr="005F06B3" w:rsidRDefault="00DA0726" w:rsidP="0094730C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="0014230D">
        <w:rPr>
          <w:kern w:val="1"/>
          <w:szCs w:val="24"/>
          <w:lang w:val="en-US" w:eastAsia="ar-SA"/>
        </w:rPr>
        <w:t>A</w:t>
      </w:r>
    </w:p>
    <w:p w14:paraId="5188B247" w14:textId="4F507453" w:rsidR="001C2BE9" w:rsidRPr="005F06B3" w:rsidRDefault="005F06B3" w:rsidP="001C2BE9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1C2BE9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541EC3E6" w14:textId="3CB70E1F" w:rsidR="001C2BE9" w:rsidRPr="005F06B3" w:rsidRDefault="001C2BE9" w:rsidP="001C2BE9">
      <w:pPr>
        <w:pStyle w:val="Akapitzlist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</w:t>
      </w:r>
    </w:p>
    <w:p w14:paraId="4C56E5B4" w14:textId="4AFA07C4" w:rsidR="001C2BE9" w:rsidRPr="005F06B3" w:rsidRDefault="001C2BE9" w:rsidP="001C2BE9">
      <w:pPr>
        <w:pStyle w:val="Akapitzlist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Contains the following form elements:</w:t>
      </w:r>
    </w:p>
    <w:p w14:paraId="55A58C09" w14:textId="6C418C92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input field</w:t>
      </w:r>
    </w:p>
    <w:p w14:paraId="29BAB35A" w14:textId="4BBA52EF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password field</w:t>
      </w:r>
    </w:p>
    <w:p w14:paraId="6A654FFB" w14:textId="66ADD1E3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checkbox</w:t>
      </w:r>
    </w:p>
    <w:p w14:paraId="460C733D" w14:textId="51045F11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radiobutton group</w:t>
      </w:r>
    </w:p>
    <w:p w14:paraId="3559CC6E" w14:textId="5782E295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dropdown list</w:t>
      </w:r>
    </w:p>
    <w:p w14:paraId="548A44EC" w14:textId="2436676A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area</w:t>
      </w:r>
    </w:p>
    <w:p w14:paraId="533B4798" w14:textId="562A1523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submit and reset buttons</w:t>
      </w:r>
    </w:p>
    <w:p w14:paraId="347BA269" w14:textId="09437C73" w:rsidR="00DA0726" w:rsidRDefault="00DA0726" w:rsidP="001C2BE9">
      <w:pPr>
        <w:rPr>
          <w:b/>
          <w:sz w:val="24"/>
          <w:szCs w:val="24"/>
          <w:lang w:val="en-US" w:eastAsia="ar-SA"/>
        </w:rPr>
      </w:pPr>
      <w:r w:rsidRPr="005F06B3">
        <w:rPr>
          <w:b/>
          <w:sz w:val="24"/>
          <w:szCs w:val="24"/>
          <w:lang w:val="en-US" w:eastAsia="ar-SA"/>
        </w:rPr>
        <w:t xml:space="preserve">Assignment </w:t>
      </w:r>
      <w:r w:rsidR="0014230D">
        <w:rPr>
          <w:b/>
          <w:sz w:val="24"/>
          <w:szCs w:val="24"/>
          <w:lang w:val="en-US" w:eastAsia="ar-SA"/>
        </w:rPr>
        <w:t>B</w:t>
      </w:r>
    </w:p>
    <w:p w14:paraId="32F49530" w14:textId="03157CFF" w:rsidR="005F06B3" w:rsidRDefault="005F06B3" w:rsidP="005F06B3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 xml:space="preserve">Create a CSS stylesheet for HTML page from Assignment </w:t>
      </w:r>
      <w:r w:rsidR="0014230D">
        <w:rPr>
          <w:sz w:val="24"/>
          <w:szCs w:val="24"/>
          <w:lang w:val="en-US" w:eastAsia="ar-SA"/>
        </w:rPr>
        <w:t>A</w:t>
      </w:r>
      <w:r w:rsidRPr="005F06B3">
        <w:rPr>
          <w:sz w:val="24"/>
          <w:szCs w:val="24"/>
          <w:lang w:val="en-US" w:eastAsia="ar-SA"/>
        </w:rPr>
        <w:t>. It should meet the following requirements:</w:t>
      </w:r>
    </w:p>
    <w:p w14:paraId="4996230C" w14:textId="391B36DE" w:rsidR="005F06B3" w:rsidRDefault="005F06B3" w:rsidP="005F06B3">
      <w:pPr>
        <w:pStyle w:val="Akapitzlist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t>Define style and size of font for form elements</w:t>
      </w:r>
    </w:p>
    <w:p w14:paraId="12073223" w14:textId="16198911" w:rsidR="005F06B3" w:rsidRPr="005F06B3" w:rsidRDefault="005F06B3" w:rsidP="005F06B3">
      <w:pPr>
        <w:pStyle w:val="Akapitzlist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t>Define colors for field labels (mandatory fields should have different color from other fields)</w:t>
      </w:r>
    </w:p>
    <w:p w14:paraId="68F5679B" w14:textId="57380DE6" w:rsidR="006E0520" w:rsidRPr="005F06B3" w:rsidRDefault="00DA0726" w:rsidP="006E0520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="0014230D">
        <w:rPr>
          <w:kern w:val="1"/>
          <w:szCs w:val="24"/>
          <w:lang w:val="en-US" w:eastAsia="ar-SA"/>
        </w:rPr>
        <w:t>C</w:t>
      </w:r>
    </w:p>
    <w:p w14:paraId="7D10A258" w14:textId="2C26E557" w:rsidR="005F06B3" w:rsidRPr="005F06B3" w:rsidRDefault="005F06B3" w:rsidP="006E0520">
      <w:p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Create a HTML page and CSS file meeting the following requirements:</w:t>
      </w:r>
    </w:p>
    <w:p w14:paraId="0230FB57" w14:textId="3CFBE155" w:rsidR="005F06B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page’s content should be put into a rectangle area, equidistant from both sides of the browser window (the margins should be automatically resized depending on the size of the browser window). The rectangle should have a different background color than the rest of the page</w:t>
      </w:r>
    </w:p>
    <w:p w14:paraId="3C46E05C" w14:textId="6E24BBAA" w:rsidR="004B701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At the top of the page there should be a banner, also equidistant from both sides of the browser window. The banner should have a border and be connected to the page content</w:t>
      </w:r>
    </w:p>
    <w:p w14:paraId="55886F5A" w14:textId="4A8EE7FB" w:rsidR="004B701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page content should contain several articles, each of them should:</w:t>
      </w:r>
    </w:p>
    <w:p w14:paraId="67666458" w14:textId="0F4EB667" w:rsidR="004B7013" w:rsidRPr="004B7013" w:rsidRDefault="004B7013" w:rsidP="00AE317A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4B7013">
        <w:rPr>
          <w:rFonts w:eastAsia="Times New Roman" w:cs="Times New Roman"/>
          <w:sz w:val="24"/>
          <w:szCs w:val="24"/>
          <w:lang w:val="en-US" w:eastAsia="ar-SA"/>
        </w:rPr>
        <w:t xml:space="preserve">have a header, which uses non-standard font size and is underlined (without the use of the &lt;u&gt; tag) and </w:t>
      </w:r>
      <w:r>
        <w:rPr>
          <w:rFonts w:eastAsia="Times New Roman" w:cs="Times New Roman"/>
          <w:sz w:val="24"/>
          <w:szCs w:val="24"/>
          <w:lang w:val="en-US" w:eastAsia="ar-SA"/>
        </w:rPr>
        <w:t>has</w:t>
      </w:r>
      <w:r w:rsidRPr="004B7013">
        <w:rPr>
          <w:rFonts w:eastAsia="Times New Roman" w:cs="Times New Roman"/>
          <w:sz w:val="24"/>
          <w:szCs w:val="24"/>
          <w:lang w:val="en-US" w:eastAsia="ar-SA"/>
        </w:rPr>
        <w:t xml:space="preserve"> a left margin of arbitrary, non-zero size</w:t>
      </w:r>
    </w:p>
    <w:p w14:paraId="5D94D409" w14:textId="15229334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article should have a left margin of arbitrary, non-zero size, larger than the header’s margin</w:t>
      </w:r>
    </w:p>
    <w:p w14:paraId="461E57FE" w14:textId="478E3D17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lastRenderedPageBreak/>
        <w:t>have a border and a non-standard background color</w:t>
      </w:r>
    </w:p>
    <w:p w14:paraId="6A75E2E4" w14:textId="5A13C7E2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text should be equidistant from all of the border lines</w:t>
      </w:r>
    </w:p>
    <w:p w14:paraId="576BB536" w14:textId="3B015878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articles should contain links, which change color when mouse cursor hovers over them</w:t>
      </w:r>
    </w:p>
    <w:p w14:paraId="43E81F30" w14:textId="6116A7DF" w:rsidR="004B7013" w:rsidRPr="004B7013" w:rsidRDefault="004B7013" w:rsidP="004B7013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Example:</w:t>
      </w:r>
    </w:p>
    <w:p w14:paraId="2B49CD01" w14:textId="77777777" w:rsidR="006E0520" w:rsidRPr="005F06B3" w:rsidRDefault="006E0520" w:rsidP="006E0520">
      <w:pPr>
        <w:suppressAutoHyphens/>
        <w:spacing w:before="120" w:after="280" w:line="240" w:lineRule="auto"/>
        <w:rPr>
          <w:rFonts w:eastAsia="Times New Roman" w:cs="Times New Roman"/>
          <w:sz w:val="24"/>
          <w:szCs w:val="24"/>
          <w:lang w:eastAsia="ar-SA"/>
        </w:rPr>
      </w:pPr>
      <w:r w:rsidRPr="005F06B3">
        <w:rPr>
          <w:rFonts w:cs="CommerceSFBold-Identity-H"/>
          <w:b/>
          <w:bCs/>
          <w:color w:val="FFFFFF"/>
          <w:sz w:val="24"/>
          <w:szCs w:val="24"/>
        </w:rPr>
        <w:t xml:space="preserve">Techn </w:t>
      </w:r>
      <w:r w:rsidRPr="005F06B3">
        <w:rPr>
          <w:rFonts w:cs="CommerceSFBold-Identity-H"/>
          <w:b/>
          <w:bCs/>
          <w:noProof/>
          <w:color w:val="FFFFFF"/>
          <w:sz w:val="24"/>
          <w:szCs w:val="24"/>
          <w:lang w:eastAsia="pl-PL"/>
        </w:rPr>
        <w:drawing>
          <wp:inline distT="0" distB="0" distL="0" distR="0" wp14:anchorId="1BCEE938" wp14:editId="6BD5CEF3">
            <wp:extent cx="5760720" cy="4624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6E0520" w:rsidRPr="005F06B3" w:rsidSect="00CB1D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6753" w14:textId="77777777" w:rsidR="006C17EF" w:rsidRDefault="006C17EF" w:rsidP="00E60B63">
      <w:pPr>
        <w:spacing w:after="0" w:line="240" w:lineRule="auto"/>
      </w:pPr>
      <w:r>
        <w:separator/>
      </w:r>
    </w:p>
  </w:endnote>
  <w:endnote w:type="continuationSeparator" w:id="0">
    <w:p w14:paraId="3325470A" w14:textId="77777777" w:rsidR="006C17EF" w:rsidRDefault="006C17EF" w:rsidP="00E6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merceSFBold-Identity-H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4432" w14:textId="77777777" w:rsidR="003F2007" w:rsidRDefault="003F20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5B47" w14:textId="77777777" w:rsidR="003F2007" w:rsidRDefault="003F20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2B3F" w14:textId="77777777" w:rsidR="003F2007" w:rsidRDefault="003F20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F4F9" w14:textId="77777777" w:rsidR="006C17EF" w:rsidRDefault="006C17EF" w:rsidP="00E60B63">
      <w:pPr>
        <w:spacing w:after="0" w:line="240" w:lineRule="auto"/>
      </w:pPr>
      <w:r>
        <w:separator/>
      </w:r>
    </w:p>
  </w:footnote>
  <w:footnote w:type="continuationSeparator" w:id="0">
    <w:p w14:paraId="7A1A0B64" w14:textId="77777777" w:rsidR="006C17EF" w:rsidRDefault="006C17EF" w:rsidP="00E6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8244" w14:textId="77777777" w:rsidR="003F2007" w:rsidRDefault="003F20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F27B" w14:textId="77777777" w:rsidR="00E60B63" w:rsidRDefault="00E60B6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B443" w14:textId="77777777" w:rsidR="003F2007" w:rsidRDefault="003F200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multilevel"/>
    <w:tmpl w:val="00000009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A"/>
    <w:multiLevelType w:val="multi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075D0"/>
    <w:multiLevelType w:val="hybridMultilevel"/>
    <w:tmpl w:val="FF481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804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CB55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62DD"/>
    <w:multiLevelType w:val="hybridMultilevel"/>
    <w:tmpl w:val="E7EA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D444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A84B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4513F3"/>
    <w:multiLevelType w:val="multilevel"/>
    <w:tmpl w:val="6EE0EBAA"/>
    <w:lvl w:ilvl="0">
      <w:start w:val="1"/>
      <w:numFmt w:val="decimal"/>
      <w:pStyle w:val="Nagwek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5FB47C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662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2"/>
  </w:num>
  <w:num w:numId="18">
    <w:abstractNumId w:val="12"/>
  </w:num>
  <w:num w:numId="19">
    <w:abstractNumId w:val="4"/>
  </w:num>
  <w:num w:numId="20">
    <w:abstractNumId w:val="9"/>
  </w:num>
  <w:num w:numId="21">
    <w:abstractNumId w:val="11"/>
  </w:num>
  <w:num w:numId="22">
    <w:abstractNumId w:val="13"/>
  </w:num>
  <w:num w:numId="23">
    <w:abstractNumId w:val="10"/>
  </w:num>
  <w:num w:numId="24">
    <w:abstractNumId w:val="6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0C"/>
    <w:rsid w:val="00042038"/>
    <w:rsid w:val="000D5754"/>
    <w:rsid w:val="0014230D"/>
    <w:rsid w:val="001C2BE9"/>
    <w:rsid w:val="0022233A"/>
    <w:rsid w:val="00251681"/>
    <w:rsid w:val="003F2007"/>
    <w:rsid w:val="004B7013"/>
    <w:rsid w:val="00517DE7"/>
    <w:rsid w:val="005F06B3"/>
    <w:rsid w:val="00601967"/>
    <w:rsid w:val="006357EB"/>
    <w:rsid w:val="006C17EF"/>
    <w:rsid w:val="006E0520"/>
    <w:rsid w:val="00833BD8"/>
    <w:rsid w:val="008946B6"/>
    <w:rsid w:val="008C1E42"/>
    <w:rsid w:val="0090521A"/>
    <w:rsid w:val="00907934"/>
    <w:rsid w:val="009357A2"/>
    <w:rsid w:val="0094730C"/>
    <w:rsid w:val="00991E28"/>
    <w:rsid w:val="009A5C35"/>
    <w:rsid w:val="00AE281B"/>
    <w:rsid w:val="00C028C0"/>
    <w:rsid w:val="00C278E6"/>
    <w:rsid w:val="00CB1D9B"/>
    <w:rsid w:val="00DA0726"/>
    <w:rsid w:val="00E3567D"/>
    <w:rsid w:val="00E60B63"/>
    <w:rsid w:val="00F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61E"/>
  <w15:docId w15:val="{0F40A5C2-C828-4BF1-BF50-79CB8B88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3567D"/>
    <w:pPr>
      <w:keepNext/>
      <w:keepLines/>
      <w:numPr>
        <w:numId w:val="13"/>
      </w:numPr>
      <w:tabs>
        <w:tab w:val="left" w:pos="567"/>
      </w:tabs>
      <w:suppressAutoHyphens/>
      <w:spacing w:before="480" w:after="240" w:line="280" w:lineRule="exact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3567D"/>
    <w:pPr>
      <w:keepNext/>
      <w:keepLines/>
      <w:numPr>
        <w:ilvl w:val="1"/>
        <w:numId w:val="13"/>
      </w:numPr>
      <w:suppressAutoHyphens/>
      <w:spacing w:before="34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E3567D"/>
    <w:pPr>
      <w:keepNext/>
      <w:keepLines/>
      <w:numPr>
        <w:ilvl w:val="2"/>
        <w:numId w:val="13"/>
      </w:numPr>
      <w:suppressAutoHyphens/>
      <w:spacing w:before="340"/>
      <w:outlineLvl w:val="2"/>
    </w:pPr>
    <w:rPr>
      <w:b/>
    </w:rPr>
  </w:style>
  <w:style w:type="paragraph" w:styleId="Nagwek4">
    <w:name w:val="heading 4"/>
    <w:basedOn w:val="Normalny"/>
    <w:next w:val="Normalny"/>
    <w:link w:val="Nagwek4Znak"/>
    <w:qFormat/>
    <w:rsid w:val="00E3567D"/>
    <w:pPr>
      <w:keepNext/>
      <w:tabs>
        <w:tab w:val="left" w:pos="680"/>
      </w:tabs>
      <w:spacing w:before="200" w:after="80"/>
      <w:outlineLvl w:val="3"/>
    </w:pPr>
    <w:rPr>
      <w:i/>
      <w:sz w:val="18"/>
    </w:rPr>
  </w:style>
  <w:style w:type="paragraph" w:styleId="Nagwek5">
    <w:name w:val="heading 5"/>
    <w:basedOn w:val="Normalny"/>
    <w:next w:val="Normalny"/>
    <w:link w:val="Nagwek5Znak"/>
    <w:qFormat/>
    <w:rsid w:val="00E3567D"/>
    <w:pPr>
      <w:numPr>
        <w:ilvl w:val="4"/>
        <w:numId w:val="13"/>
      </w:numPr>
      <w:spacing w:before="240" w:after="60"/>
      <w:outlineLvl w:val="4"/>
    </w:pPr>
    <w:rPr>
      <w:rFonts w:ascii="Arial" w:hAnsi="Arial"/>
    </w:rPr>
  </w:style>
  <w:style w:type="paragraph" w:styleId="Nagwek6">
    <w:name w:val="heading 6"/>
    <w:basedOn w:val="Normalny"/>
    <w:next w:val="Normalny"/>
    <w:link w:val="Nagwek6Znak"/>
    <w:qFormat/>
    <w:rsid w:val="00E3567D"/>
    <w:pPr>
      <w:numPr>
        <w:ilvl w:val="5"/>
        <w:numId w:val="13"/>
      </w:numPr>
      <w:spacing w:before="240" w:after="60"/>
      <w:outlineLvl w:val="5"/>
    </w:pPr>
    <w:rPr>
      <w:i/>
    </w:rPr>
  </w:style>
  <w:style w:type="paragraph" w:styleId="Nagwek7">
    <w:name w:val="heading 7"/>
    <w:basedOn w:val="Normalny"/>
    <w:next w:val="Normalny"/>
    <w:link w:val="Nagwek7Znak"/>
    <w:qFormat/>
    <w:rsid w:val="00E3567D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qFormat/>
    <w:rsid w:val="00E3567D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qFormat/>
    <w:rsid w:val="00E3567D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1a">
    <w:name w:val="p1a"/>
    <w:basedOn w:val="Normalny"/>
    <w:next w:val="Normalny"/>
    <w:rsid w:val="00E3567D"/>
  </w:style>
  <w:style w:type="paragraph" w:customStyle="1" w:styleId="abstract">
    <w:name w:val="abstract"/>
    <w:basedOn w:val="p1a"/>
    <w:rsid w:val="00E3567D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E3567D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E3567D"/>
    <w:pPr>
      <w:spacing w:after="220"/>
      <w:jc w:val="center"/>
    </w:pPr>
  </w:style>
  <w:style w:type="paragraph" w:customStyle="1" w:styleId="bulletitem">
    <w:name w:val="bullet item"/>
    <w:basedOn w:val="Normalny"/>
    <w:rsid w:val="00E3567D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E3567D"/>
    <w:pPr>
      <w:numPr>
        <w:numId w:val="2"/>
      </w:numPr>
      <w:spacing w:before="80" w:after="80"/>
    </w:pPr>
  </w:style>
  <w:style w:type="paragraph" w:customStyle="1" w:styleId="e-mail">
    <w:name w:val="e-mail"/>
    <w:basedOn w:val="address"/>
    <w:next w:val="address"/>
    <w:rsid w:val="00E3567D"/>
    <w:rPr>
      <w:rFonts w:ascii="Courier" w:hAnsi="Courier"/>
    </w:rPr>
  </w:style>
  <w:style w:type="paragraph" w:customStyle="1" w:styleId="equation">
    <w:name w:val="equation"/>
    <w:basedOn w:val="Normalny"/>
    <w:next w:val="p1a"/>
    <w:rsid w:val="00E3567D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ny"/>
    <w:next w:val="p1a"/>
    <w:rsid w:val="00E3567D"/>
    <w:pPr>
      <w:keepNext/>
      <w:keepLines/>
      <w:spacing w:before="120" w:after="240" w:line="220" w:lineRule="exact"/>
      <w:jc w:val="center"/>
    </w:pPr>
    <w:rPr>
      <w:sz w:val="18"/>
    </w:rPr>
  </w:style>
  <w:style w:type="character" w:customStyle="1" w:styleId="Nagwek1Znak">
    <w:name w:val="Nagłówek 1 Znak"/>
    <w:basedOn w:val="Domylnaczcionkaakapitu"/>
    <w:link w:val="Nagwek1"/>
    <w:rsid w:val="00E3567D"/>
    <w:rPr>
      <w:b/>
      <w:sz w:val="24"/>
    </w:rPr>
  </w:style>
  <w:style w:type="paragraph" w:customStyle="1" w:styleId="heading1">
    <w:name w:val="heading1"/>
    <w:basedOn w:val="Nagwek1"/>
    <w:next w:val="p1a"/>
    <w:rsid w:val="00E3567D"/>
    <w:pPr>
      <w:numPr>
        <w:numId w:val="0"/>
      </w:numPr>
    </w:pPr>
  </w:style>
  <w:style w:type="character" w:customStyle="1" w:styleId="Nagwek2Znak">
    <w:name w:val="Nagłówek 2 Znak"/>
    <w:basedOn w:val="Domylnaczcionkaakapitu"/>
    <w:link w:val="Nagwek2"/>
    <w:rsid w:val="00E3567D"/>
    <w:rPr>
      <w:b/>
    </w:rPr>
  </w:style>
  <w:style w:type="paragraph" w:customStyle="1" w:styleId="heading2">
    <w:name w:val="heading2"/>
    <w:basedOn w:val="Nagwek2"/>
    <w:next w:val="p1a"/>
    <w:rsid w:val="00E3567D"/>
    <w:pPr>
      <w:numPr>
        <w:ilvl w:val="0"/>
        <w:numId w:val="0"/>
      </w:numPr>
    </w:pPr>
  </w:style>
  <w:style w:type="character" w:customStyle="1" w:styleId="Nagwek3Znak">
    <w:name w:val="Nagłówek 3 Znak"/>
    <w:basedOn w:val="Domylnaczcionkaakapitu"/>
    <w:link w:val="Nagwek3"/>
    <w:rsid w:val="00E3567D"/>
    <w:rPr>
      <w:b/>
    </w:rPr>
  </w:style>
  <w:style w:type="paragraph" w:customStyle="1" w:styleId="heading3">
    <w:name w:val="heading3"/>
    <w:basedOn w:val="Nagwek3"/>
    <w:next w:val="p1a"/>
    <w:rsid w:val="00E3567D"/>
    <w:pPr>
      <w:numPr>
        <w:ilvl w:val="0"/>
        <w:numId w:val="0"/>
      </w:numPr>
    </w:pPr>
  </w:style>
  <w:style w:type="character" w:customStyle="1" w:styleId="Nagwek4Znak">
    <w:name w:val="Nagłówek 4 Znak"/>
    <w:basedOn w:val="Domylnaczcionkaakapitu"/>
    <w:link w:val="Nagwek4"/>
    <w:rsid w:val="00E3567D"/>
    <w:rPr>
      <w:i/>
      <w:sz w:val="18"/>
    </w:rPr>
  </w:style>
  <w:style w:type="paragraph" w:customStyle="1" w:styleId="heading4">
    <w:name w:val="heading4"/>
    <w:basedOn w:val="Nagwek4"/>
    <w:next w:val="p1a"/>
    <w:rsid w:val="00E3567D"/>
  </w:style>
  <w:style w:type="character" w:styleId="Hipercze">
    <w:name w:val="Hyperlink"/>
    <w:basedOn w:val="Domylnaczcionkaakapitu"/>
    <w:rsid w:val="00E3567D"/>
    <w:rPr>
      <w:color w:val="0000FF"/>
      <w:u w:val="single"/>
    </w:rPr>
  </w:style>
  <w:style w:type="paragraph" w:customStyle="1" w:styleId="image">
    <w:name w:val="image"/>
    <w:basedOn w:val="p1a"/>
    <w:next w:val="p1a"/>
    <w:rsid w:val="00E3567D"/>
    <w:pPr>
      <w:spacing w:before="240" w:after="120" w:line="240" w:lineRule="auto"/>
      <w:jc w:val="center"/>
    </w:pPr>
  </w:style>
  <w:style w:type="paragraph" w:customStyle="1" w:styleId="keywords">
    <w:name w:val="keywords"/>
    <w:basedOn w:val="abstract"/>
    <w:rsid w:val="00E3567D"/>
    <w:pPr>
      <w:spacing w:before="240"/>
    </w:pPr>
  </w:style>
  <w:style w:type="paragraph" w:styleId="Legenda">
    <w:name w:val="caption"/>
    <w:basedOn w:val="Normalny"/>
    <w:next w:val="Normalny"/>
    <w:qFormat/>
    <w:rsid w:val="00E3567D"/>
    <w:pPr>
      <w:spacing w:before="120" w:after="120"/>
    </w:pPr>
    <w:rPr>
      <w:b/>
    </w:rPr>
  </w:style>
  <w:style w:type="paragraph" w:styleId="Nagwek">
    <w:name w:val="header"/>
    <w:basedOn w:val="Normalny"/>
    <w:link w:val="NagwekZnak"/>
    <w:rsid w:val="00E3567D"/>
    <w:pPr>
      <w:spacing w:line="220" w:lineRule="exact"/>
    </w:pPr>
    <w:rPr>
      <w:sz w:val="18"/>
    </w:rPr>
  </w:style>
  <w:style w:type="character" w:customStyle="1" w:styleId="NagwekZnak">
    <w:name w:val="Nagłówek Znak"/>
    <w:basedOn w:val="Domylnaczcionkaakapitu"/>
    <w:link w:val="Nagwek"/>
    <w:rsid w:val="00E3567D"/>
    <w:rPr>
      <w:sz w:val="18"/>
    </w:rPr>
  </w:style>
  <w:style w:type="character" w:customStyle="1" w:styleId="Nagwek5Znak">
    <w:name w:val="Nagłówek 5 Znak"/>
    <w:basedOn w:val="Domylnaczcionkaakapitu"/>
    <w:link w:val="Nagwek5"/>
    <w:rsid w:val="00E3567D"/>
    <w:rPr>
      <w:rFonts w:ascii="Arial" w:hAnsi="Arial"/>
    </w:rPr>
  </w:style>
  <w:style w:type="character" w:customStyle="1" w:styleId="Nagwek6Znak">
    <w:name w:val="Nagłówek 6 Znak"/>
    <w:basedOn w:val="Domylnaczcionkaakapitu"/>
    <w:link w:val="Nagwek6"/>
    <w:rsid w:val="00E3567D"/>
    <w:rPr>
      <w:i/>
    </w:rPr>
  </w:style>
  <w:style w:type="character" w:customStyle="1" w:styleId="Nagwek7Znak">
    <w:name w:val="Nagłówek 7 Znak"/>
    <w:basedOn w:val="Domylnaczcionkaakapitu"/>
    <w:link w:val="Nagwek7"/>
    <w:rsid w:val="00E3567D"/>
    <w:rPr>
      <w:rFonts w:ascii="Arial" w:hAnsi="Arial"/>
    </w:rPr>
  </w:style>
  <w:style w:type="character" w:customStyle="1" w:styleId="Nagwek8Znak">
    <w:name w:val="Nagłówek 8 Znak"/>
    <w:basedOn w:val="Domylnaczcionkaakapitu"/>
    <w:link w:val="Nagwek8"/>
    <w:rsid w:val="00E3567D"/>
    <w:rPr>
      <w:rFonts w:ascii="Arial" w:hAnsi="Arial"/>
      <w:i/>
    </w:rPr>
  </w:style>
  <w:style w:type="character" w:customStyle="1" w:styleId="Nagwek9Znak">
    <w:name w:val="Nagłówek 9 Znak"/>
    <w:basedOn w:val="Domylnaczcionkaakapitu"/>
    <w:link w:val="Nagwek9"/>
    <w:rsid w:val="00E3567D"/>
    <w:rPr>
      <w:rFonts w:ascii="Arial" w:hAnsi="Arial"/>
      <w:b/>
      <w:i/>
      <w:sz w:val="18"/>
    </w:rPr>
  </w:style>
  <w:style w:type="paragraph" w:customStyle="1" w:styleId="numbereditem">
    <w:name w:val="numbered item"/>
    <w:basedOn w:val="Normalny"/>
    <w:rsid w:val="00E3567D"/>
    <w:pPr>
      <w:numPr>
        <w:numId w:val="14"/>
      </w:numPr>
      <w:spacing w:before="120" w:after="120"/>
      <w:contextualSpacing/>
    </w:pPr>
  </w:style>
  <w:style w:type="character" w:styleId="Numerstrony">
    <w:name w:val="page number"/>
    <w:basedOn w:val="Domylnaczcionkaakapitu"/>
    <w:rsid w:val="00E3567D"/>
    <w:rPr>
      <w:sz w:val="18"/>
    </w:rPr>
  </w:style>
  <w:style w:type="character" w:styleId="Odwoanieprzypisudolnego">
    <w:name w:val="footnote reference"/>
    <w:basedOn w:val="Domylnaczcionkaakapitu"/>
    <w:semiHidden/>
    <w:rsid w:val="00E3567D"/>
    <w:rPr>
      <w:position w:val="6"/>
      <w:sz w:val="12"/>
      <w:vertAlign w:val="baseline"/>
    </w:rPr>
  </w:style>
  <w:style w:type="paragraph" w:customStyle="1" w:styleId="programcode">
    <w:name w:val="programcode"/>
    <w:basedOn w:val="Normalny"/>
    <w:rsid w:val="00E3567D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ny"/>
    <w:rsid w:val="00E3567D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Nagwek"/>
    <w:rsid w:val="00E3567D"/>
    <w:rPr>
      <w:szCs w:val="18"/>
    </w:rPr>
  </w:style>
  <w:style w:type="paragraph" w:customStyle="1" w:styleId="runninghead-right">
    <w:name w:val="running head - right"/>
    <w:basedOn w:val="Nagwek"/>
    <w:rsid w:val="00E3567D"/>
    <w:pPr>
      <w:jc w:val="right"/>
    </w:pPr>
    <w:rPr>
      <w:bCs/>
      <w:szCs w:val="18"/>
    </w:rPr>
  </w:style>
  <w:style w:type="paragraph" w:styleId="Stopka">
    <w:name w:val="footer"/>
    <w:basedOn w:val="Normalny"/>
    <w:link w:val="StopkaZnak"/>
    <w:rsid w:val="00E356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3567D"/>
  </w:style>
  <w:style w:type="paragraph" w:customStyle="1" w:styleId="tablecaption">
    <w:name w:val="table caption"/>
    <w:basedOn w:val="Normalny"/>
    <w:next w:val="Normalny"/>
    <w:rsid w:val="00E3567D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styleId="Tekstprzypisudolnego">
    <w:name w:val="footnote text"/>
    <w:basedOn w:val="Normalny"/>
    <w:link w:val="TekstprzypisudolnegoZnak"/>
    <w:semiHidden/>
    <w:rsid w:val="00E3567D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3567D"/>
    <w:rPr>
      <w:sz w:val="18"/>
    </w:rPr>
  </w:style>
  <w:style w:type="paragraph" w:customStyle="1" w:styleId="Title1">
    <w:name w:val="Title1"/>
    <w:basedOn w:val="p1a"/>
    <w:next w:val="author"/>
    <w:rsid w:val="00E3567D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styleId="Zwykytekst">
    <w:name w:val="Plain Text"/>
    <w:basedOn w:val="Normalny"/>
    <w:link w:val="ZwykytekstZnak"/>
    <w:rsid w:val="00E3567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rsid w:val="00E3567D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94730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47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47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8E450746C9414A9A1A05C8B39D3B39" ma:contentTypeVersion="2" ma:contentTypeDescription="Utwórz nowy dokument." ma:contentTypeScope="" ma:versionID="2183ad5af627c401a926c0e43edc92d1">
  <xsd:schema xmlns:xsd="http://www.w3.org/2001/XMLSchema" xmlns:xs="http://www.w3.org/2001/XMLSchema" xmlns:p="http://schemas.microsoft.com/office/2006/metadata/properties" xmlns:ns2="e7442439-ba15-4048-b876-ea4709c89615" targetNamespace="http://schemas.microsoft.com/office/2006/metadata/properties" ma:root="true" ma:fieldsID="0f5f86c9cc9b59b1ff80654f8d5bebc7" ns2:_="">
    <xsd:import namespace="e7442439-ba15-4048-b876-ea4709c89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2439-ba15-4048-b876-ea4709c89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1930A-379A-41DD-9D74-96B7AE0BD901}"/>
</file>

<file path=customXml/itemProps2.xml><?xml version="1.0" encoding="utf-8"?>
<ds:datastoreItem xmlns:ds="http://schemas.openxmlformats.org/officeDocument/2006/customXml" ds:itemID="{C452CF09-EEFC-48BC-99EE-73190EFDBF15}"/>
</file>

<file path=customXml/itemProps3.xml><?xml version="1.0" encoding="utf-8"?>
<ds:datastoreItem xmlns:ds="http://schemas.openxmlformats.org/officeDocument/2006/customXml" ds:itemID="{366C714F-C8E9-486D-A4A3-77D1F4A5AD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Tomasz Pieciukiewicz</cp:lastModifiedBy>
  <cp:revision>7</cp:revision>
  <dcterms:created xsi:type="dcterms:W3CDTF">2014-10-04T08:50:00Z</dcterms:created>
  <dcterms:modified xsi:type="dcterms:W3CDTF">2021-09-30T11:47:00Z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0x010100C38E450746C9414A9A1A05C8B39D3B39</vt:lpwstr>
  </property>
</Properties>
</file>