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35EE8" w14:textId="32B761F5" w:rsidR="0094730C" w:rsidRPr="00DA0726" w:rsidRDefault="00C028C0" w:rsidP="000D5754">
      <w:pPr>
        <w:pStyle w:val="Tytu"/>
        <w:rPr>
          <w:kern w:val="1"/>
          <w:sz w:val="48"/>
          <w:lang w:val="en-US" w:eastAsia="ar-SA"/>
        </w:rPr>
      </w:pPr>
      <w:r w:rsidRPr="00DA0726">
        <w:rPr>
          <w:kern w:val="1"/>
          <w:sz w:val="48"/>
          <w:lang w:val="en-US" w:eastAsia="ar-SA"/>
        </w:rPr>
        <w:t>Internet Technologies</w:t>
      </w:r>
      <w:r w:rsidR="0094730C" w:rsidRPr="00DA0726">
        <w:rPr>
          <w:kern w:val="1"/>
          <w:sz w:val="48"/>
          <w:lang w:val="en-US" w:eastAsia="ar-SA"/>
        </w:rPr>
        <w:t xml:space="preserve"> – </w:t>
      </w:r>
      <w:r w:rsidRPr="00DA0726">
        <w:rPr>
          <w:kern w:val="1"/>
          <w:sz w:val="48"/>
          <w:lang w:val="en-US" w:eastAsia="ar-SA"/>
        </w:rPr>
        <w:t>Lab #</w:t>
      </w:r>
      <w:r w:rsidR="0094730C" w:rsidRPr="00DA0726">
        <w:rPr>
          <w:kern w:val="1"/>
          <w:sz w:val="48"/>
          <w:lang w:val="en-US" w:eastAsia="ar-SA"/>
        </w:rPr>
        <w:t>1</w:t>
      </w:r>
      <w:r w:rsidR="00517DE7" w:rsidRPr="00DA0726">
        <w:rPr>
          <w:kern w:val="1"/>
          <w:sz w:val="48"/>
          <w:lang w:val="en-US" w:eastAsia="ar-SA"/>
        </w:rPr>
        <w:t xml:space="preserve"> </w:t>
      </w:r>
      <w:r w:rsidR="0094730C" w:rsidRPr="00DA0726">
        <w:rPr>
          <w:kern w:val="1"/>
          <w:sz w:val="48"/>
          <w:lang w:val="en-US" w:eastAsia="ar-SA"/>
        </w:rPr>
        <w:t>HTML / XHTML</w:t>
      </w:r>
      <w:r w:rsidR="006E0520" w:rsidRPr="00DA0726">
        <w:rPr>
          <w:kern w:val="1"/>
          <w:sz w:val="48"/>
          <w:lang w:val="en-US" w:eastAsia="ar-SA"/>
        </w:rPr>
        <w:t xml:space="preserve"> + CSS</w:t>
      </w:r>
    </w:p>
    <w:p w14:paraId="4ADC9630" w14:textId="507D9766" w:rsidR="0094730C" w:rsidRPr="005F06B3" w:rsidRDefault="00DA0726" w:rsidP="0094730C">
      <w:pPr>
        <w:pStyle w:val="Nagwek1"/>
        <w:numPr>
          <w:ilvl w:val="0"/>
          <w:numId w:val="0"/>
        </w:numPr>
        <w:rPr>
          <w:kern w:val="1"/>
          <w:szCs w:val="24"/>
          <w:lang w:val="en-US" w:eastAsia="ar-SA"/>
        </w:rPr>
      </w:pPr>
      <w:r w:rsidRPr="005F06B3">
        <w:rPr>
          <w:kern w:val="1"/>
          <w:szCs w:val="24"/>
          <w:lang w:val="en-US" w:eastAsia="ar-SA"/>
        </w:rPr>
        <w:t>Assignment</w:t>
      </w:r>
      <w:r w:rsidR="0094730C" w:rsidRPr="005F06B3">
        <w:rPr>
          <w:kern w:val="1"/>
          <w:szCs w:val="24"/>
          <w:lang w:val="en-US" w:eastAsia="ar-SA"/>
        </w:rPr>
        <w:t xml:space="preserve"> A</w:t>
      </w:r>
    </w:p>
    <w:p w14:paraId="0B7A9A37" w14:textId="551C4723" w:rsidR="0094730C" w:rsidRPr="005F06B3" w:rsidRDefault="005F06B3" w:rsidP="0094730C">
      <w:pPr>
        <w:rPr>
          <w:rFonts w:eastAsia="Times New Roman" w:cs="Times New Roman"/>
          <w:sz w:val="24"/>
          <w:szCs w:val="24"/>
          <w:lang w:val="en-US" w:eastAsia="ar-SA"/>
        </w:rPr>
      </w:pPr>
      <w:r>
        <w:rPr>
          <w:rFonts w:eastAsia="Times New Roman" w:cs="Times New Roman"/>
          <w:sz w:val="24"/>
          <w:szCs w:val="24"/>
          <w:lang w:val="en-US" w:eastAsia="ar-SA"/>
        </w:rPr>
        <w:t>Create a</w:t>
      </w:r>
      <w:r w:rsidR="00DA0726" w:rsidRPr="005F06B3">
        <w:rPr>
          <w:rFonts w:eastAsia="Times New Roman" w:cs="Times New Roman"/>
          <w:sz w:val="24"/>
          <w:szCs w:val="24"/>
          <w:lang w:val="en-US" w:eastAsia="ar-SA"/>
        </w:rPr>
        <w:t xml:space="preserve"> HTML page that meets the following requirements:</w:t>
      </w:r>
    </w:p>
    <w:p w14:paraId="36B4FE6A" w14:textId="0DA21368" w:rsidR="00DA0726" w:rsidRPr="005F06B3" w:rsidRDefault="001C2BE9" w:rsidP="001C2BE9">
      <w:pPr>
        <w:pStyle w:val="Akapitzlist"/>
        <w:numPr>
          <w:ilvl w:val="0"/>
          <w:numId w:val="15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Standard page skeleton (html, head, body etc.)</w:t>
      </w:r>
    </w:p>
    <w:p w14:paraId="6FE70B1C" w14:textId="313E9CDB" w:rsidR="001C2BE9" w:rsidRPr="005F06B3" w:rsidRDefault="001C2BE9" w:rsidP="001C2BE9">
      <w:pPr>
        <w:pStyle w:val="Akapitzlist"/>
        <w:numPr>
          <w:ilvl w:val="0"/>
          <w:numId w:val="15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 xml:space="preserve">At least one header and several paragraphs of text utilizing various formatting tags </w:t>
      </w:r>
    </w:p>
    <w:p w14:paraId="1DCF355B" w14:textId="07980AAE" w:rsidR="001C2BE9" w:rsidRPr="005F06B3" w:rsidRDefault="001C2BE9" w:rsidP="001C2BE9">
      <w:pPr>
        <w:pStyle w:val="Akapitzlist"/>
        <w:numPr>
          <w:ilvl w:val="0"/>
          <w:numId w:val="15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A numbered list with an embedded unordered list</w:t>
      </w:r>
    </w:p>
    <w:p w14:paraId="4A144B42" w14:textId="67A1DFBE" w:rsidR="001C2BE9" w:rsidRPr="005F06B3" w:rsidRDefault="001C2BE9" w:rsidP="001C2BE9">
      <w:pPr>
        <w:pStyle w:val="Akapitzlist"/>
        <w:numPr>
          <w:ilvl w:val="0"/>
          <w:numId w:val="15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4x5 table containing random data, with row of header cells</w:t>
      </w:r>
    </w:p>
    <w:p w14:paraId="6EDE77AB" w14:textId="444105A3" w:rsidR="001C2BE9" w:rsidRPr="005F06B3" w:rsidRDefault="001C2BE9" w:rsidP="001C2BE9">
      <w:pPr>
        <w:pStyle w:val="Akapitzlist"/>
        <w:numPr>
          <w:ilvl w:val="0"/>
          <w:numId w:val="15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2x2 table, with upper left cell containing an image, upper right - text, bottom row should contain a single cell with 2 column width, also containing text</w:t>
      </w:r>
    </w:p>
    <w:p w14:paraId="4D0B6DE7" w14:textId="634C7CDE" w:rsidR="00DA0726" w:rsidRPr="005F06B3" w:rsidRDefault="00DA0726" w:rsidP="006E0520">
      <w:pPr>
        <w:pStyle w:val="Nagwek1"/>
        <w:numPr>
          <w:ilvl w:val="0"/>
          <w:numId w:val="0"/>
        </w:numPr>
        <w:rPr>
          <w:kern w:val="1"/>
          <w:szCs w:val="24"/>
          <w:lang w:val="en-US" w:eastAsia="ar-SA"/>
        </w:rPr>
      </w:pPr>
      <w:r w:rsidRPr="005F06B3">
        <w:rPr>
          <w:kern w:val="1"/>
          <w:szCs w:val="24"/>
          <w:lang w:val="en-US" w:eastAsia="ar-SA"/>
        </w:rPr>
        <w:t xml:space="preserve">Assignment </w:t>
      </w:r>
      <w:r w:rsidR="00C65B9B">
        <w:rPr>
          <w:kern w:val="1"/>
          <w:szCs w:val="24"/>
          <w:lang w:val="en-US" w:eastAsia="ar-SA"/>
        </w:rPr>
        <w:t>B</w:t>
      </w:r>
    </w:p>
    <w:p w14:paraId="2779D26F" w14:textId="1386CEB2" w:rsidR="001C2BE9" w:rsidRPr="005F06B3" w:rsidRDefault="001C2BE9" w:rsidP="001C2BE9">
      <w:pPr>
        <w:rPr>
          <w:sz w:val="24"/>
          <w:szCs w:val="24"/>
          <w:lang w:val="en-US" w:eastAsia="ar-SA"/>
        </w:rPr>
      </w:pPr>
      <w:r w:rsidRPr="005F06B3">
        <w:rPr>
          <w:sz w:val="24"/>
          <w:szCs w:val="24"/>
          <w:lang w:val="en-US" w:eastAsia="ar-SA"/>
        </w:rPr>
        <w:t>Create a CSS stylesheet for HTML page from Assignment A. It should meet the following requirements:</w:t>
      </w:r>
    </w:p>
    <w:p w14:paraId="6CA86710" w14:textId="744607FD" w:rsidR="001C2BE9" w:rsidRPr="005F06B3" w:rsidRDefault="001C2BE9" w:rsidP="001C2BE9">
      <w:pPr>
        <w:pStyle w:val="Akapitzlist"/>
        <w:numPr>
          <w:ilvl w:val="0"/>
          <w:numId w:val="24"/>
        </w:numPr>
        <w:rPr>
          <w:sz w:val="24"/>
          <w:szCs w:val="24"/>
          <w:lang w:val="en-US" w:eastAsia="ar-SA"/>
        </w:rPr>
      </w:pPr>
      <w:r w:rsidRPr="005F06B3">
        <w:rPr>
          <w:sz w:val="24"/>
          <w:szCs w:val="24"/>
          <w:lang w:val="en-US" w:eastAsia="ar-SA"/>
        </w:rPr>
        <w:t>Define font style and size for paragraphs and headers</w:t>
      </w:r>
    </w:p>
    <w:p w14:paraId="58775007" w14:textId="75DE1B08" w:rsidR="001C2BE9" w:rsidRPr="005F06B3" w:rsidRDefault="001C2BE9" w:rsidP="001C2BE9">
      <w:pPr>
        <w:pStyle w:val="Akapitzlist"/>
        <w:numPr>
          <w:ilvl w:val="0"/>
          <w:numId w:val="24"/>
        </w:numPr>
        <w:rPr>
          <w:sz w:val="24"/>
          <w:szCs w:val="24"/>
          <w:lang w:val="en-US" w:eastAsia="ar-SA"/>
        </w:rPr>
      </w:pPr>
      <w:r w:rsidRPr="005F06B3">
        <w:rPr>
          <w:sz w:val="24"/>
          <w:szCs w:val="24"/>
          <w:lang w:val="en-US" w:eastAsia="ar-SA"/>
        </w:rPr>
        <w:t>Define style and color of table borders</w:t>
      </w:r>
    </w:p>
    <w:p w14:paraId="3F6A8E33" w14:textId="34D8C106" w:rsidR="001C2BE9" w:rsidRPr="005F06B3" w:rsidRDefault="001C2BE9" w:rsidP="001C2BE9">
      <w:pPr>
        <w:pStyle w:val="Akapitzlist"/>
        <w:numPr>
          <w:ilvl w:val="0"/>
          <w:numId w:val="24"/>
        </w:numPr>
        <w:rPr>
          <w:sz w:val="24"/>
          <w:szCs w:val="24"/>
          <w:lang w:val="en-US" w:eastAsia="ar-SA"/>
        </w:rPr>
      </w:pPr>
      <w:r w:rsidRPr="005F06B3">
        <w:rPr>
          <w:sz w:val="24"/>
          <w:szCs w:val="24"/>
          <w:lang w:val="en-US" w:eastAsia="ar-SA"/>
        </w:rPr>
        <w:t>Remove underlines from links</w:t>
      </w:r>
    </w:p>
    <w:p w14:paraId="6CBFEA7C" w14:textId="77777777" w:rsidR="001C2BE9" w:rsidRPr="005F06B3" w:rsidRDefault="001C2BE9" w:rsidP="001C2BE9">
      <w:pPr>
        <w:pStyle w:val="Akapitzlist"/>
        <w:numPr>
          <w:ilvl w:val="0"/>
          <w:numId w:val="24"/>
        </w:numPr>
        <w:rPr>
          <w:sz w:val="24"/>
          <w:szCs w:val="24"/>
          <w:lang w:val="en-US" w:eastAsia="ar-SA"/>
        </w:rPr>
      </w:pPr>
      <w:r w:rsidRPr="005F06B3">
        <w:rPr>
          <w:sz w:val="24"/>
          <w:szCs w:val="24"/>
          <w:lang w:val="en-US" w:eastAsia="ar-SA"/>
        </w:rPr>
        <w:t>Change the style of markers for unordered lists</w:t>
      </w:r>
    </w:p>
    <w:p w14:paraId="1D19FCCA" w14:textId="4926C9F7" w:rsidR="006E0520" w:rsidRPr="005F06B3" w:rsidRDefault="00DA0726" w:rsidP="006E0520">
      <w:pPr>
        <w:pStyle w:val="Nagwek1"/>
        <w:numPr>
          <w:ilvl w:val="0"/>
          <w:numId w:val="0"/>
        </w:numPr>
        <w:rPr>
          <w:kern w:val="1"/>
          <w:szCs w:val="24"/>
          <w:lang w:val="en-US" w:eastAsia="ar-SA"/>
        </w:rPr>
      </w:pPr>
      <w:r w:rsidRPr="005F06B3">
        <w:rPr>
          <w:szCs w:val="24"/>
          <w:lang w:val="en-US" w:eastAsia="ar-SA"/>
        </w:rPr>
        <w:t xml:space="preserve">Assignment </w:t>
      </w:r>
      <w:r w:rsidR="00C65B9B">
        <w:rPr>
          <w:kern w:val="1"/>
          <w:szCs w:val="24"/>
          <w:lang w:val="en-US" w:eastAsia="ar-SA"/>
        </w:rPr>
        <w:t>C</w:t>
      </w:r>
    </w:p>
    <w:p w14:paraId="0903919A" w14:textId="38645B55" w:rsidR="006E0520" w:rsidRPr="00C65B9B" w:rsidRDefault="005F06B3" w:rsidP="005F06B3">
      <w:pPr>
        <w:tabs>
          <w:tab w:val="left" w:pos="720"/>
        </w:tabs>
        <w:suppressAutoHyphens/>
        <w:spacing w:after="0" w:line="240" w:lineRule="auto"/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 xml:space="preserve">Create a HTML page and CSS stylesheet showing, how the float and clear properties can be used to create double column text layout. </w:t>
      </w:r>
      <w:r>
        <w:rPr>
          <w:rFonts w:eastAsia="Times New Roman" w:cs="Times New Roman"/>
          <w:sz w:val="24"/>
          <w:szCs w:val="24"/>
          <w:lang w:val="en-US" w:eastAsia="ar-SA"/>
        </w:rPr>
        <w:t>The HTML page should contain several paragraphs of text and several images, text should wrap around the images.</w:t>
      </w:r>
    </w:p>
    <w:sectPr w:rsidR="006E0520" w:rsidRPr="00C65B9B" w:rsidSect="00CB1D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EE68C" w14:textId="77777777" w:rsidR="00831419" w:rsidRDefault="00831419" w:rsidP="00E60B63">
      <w:pPr>
        <w:spacing w:after="0" w:line="240" w:lineRule="auto"/>
      </w:pPr>
      <w:r>
        <w:separator/>
      </w:r>
    </w:p>
  </w:endnote>
  <w:endnote w:type="continuationSeparator" w:id="0">
    <w:p w14:paraId="6960ECCB" w14:textId="77777777" w:rsidR="00831419" w:rsidRDefault="00831419" w:rsidP="00E60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04432" w14:textId="77777777" w:rsidR="003F2007" w:rsidRDefault="003F2007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95B47" w14:textId="77777777" w:rsidR="003F2007" w:rsidRDefault="003F2007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82B3F" w14:textId="77777777" w:rsidR="003F2007" w:rsidRDefault="003F200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43796" w14:textId="77777777" w:rsidR="00831419" w:rsidRDefault="00831419" w:rsidP="00E60B63">
      <w:pPr>
        <w:spacing w:after="0" w:line="240" w:lineRule="auto"/>
      </w:pPr>
      <w:r>
        <w:separator/>
      </w:r>
    </w:p>
  </w:footnote>
  <w:footnote w:type="continuationSeparator" w:id="0">
    <w:p w14:paraId="23CA5D8B" w14:textId="77777777" w:rsidR="00831419" w:rsidRDefault="00831419" w:rsidP="00E60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58244" w14:textId="77777777" w:rsidR="003F2007" w:rsidRDefault="003F2007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CF27B" w14:textId="77777777" w:rsidR="00E60B63" w:rsidRDefault="00E60B63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8B443" w14:textId="77777777" w:rsidR="003F2007" w:rsidRDefault="003F200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9"/>
    <w:multiLevelType w:val="multilevel"/>
    <w:tmpl w:val="00000009"/>
    <w:name w:val="WW8Num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0A"/>
    <w:multiLevelType w:val="multilevel"/>
    <w:tmpl w:val="0000000A"/>
    <w:name w:val="WW8Num2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43929"/>
    <w:multiLevelType w:val="hybridMultilevel"/>
    <w:tmpl w:val="E32E169C"/>
    <w:lvl w:ilvl="0" w:tplc="69C65DD4">
      <w:start w:val="1"/>
      <w:numFmt w:val="bullet"/>
      <w:pStyle w:val="dashitem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075D0"/>
    <w:multiLevelType w:val="hybridMultilevel"/>
    <w:tmpl w:val="FF481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1252D"/>
    <w:multiLevelType w:val="hybridMultilevel"/>
    <w:tmpl w:val="B02E4590"/>
    <w:lvl w:ilvl="0" w:tplc="E0943A4E">
      <w:start w:val="1"/>
      <w:numFmt w:val="decimal"/>
      <w:pStyle w:val="numbereditem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280483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CB5583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53626E"/>
    <w:multiLevelType w:val="hybridMultilevel"/>
    <w:tmpl w:val="5BEC08B2"/>
    <w:lvl w:ilvl="0" w:tplc="F872F31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F62DD"/>
    <w:multiLevelType w:val="hybridMultilevel"/>
    <w:tmpl w:val="E7EA92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D4449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BA84B29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14513F3"/>
    <w:multiLevelType w:val="multilevel"/>
    <w:tmpl w:val="6EE0EBAA"/>
    <w:lvl w:ilvl="0">
      <w:start w:val="1"/>
      <w:numFmt w:val="decimal"/>
      <w:pStyle w:val="Nagwek1"/>
      <w:lvlText w:val="%1"/>
      <w:lvlJc w:val="left"/>
      <w:pPr>
        <w:tabs>
          <w:tab w:val="num" w:pos="454"/>
        </w:tabs>
        <w:ind w:left="567" w:hanging="567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5FB47C8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A6625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5"/>
  </w:num>
  <w:num w:numId="15">
    <w:abstractNumId w:val="0"/>
  </w:num>
  <w:num w:numId="16">
    <w:abstractNumId w:val="1"/>
  </w:num>
  <w:num w:numId="17">
    <w:abstractNumId w:val="2"/>
  </w:num>
  <w:num w:numId="18">
    <w:abstractNumId w:val="12"/>
  </w:num>
  <w:num w:numId="19">
    <w:abstractNumId w:val="4"/>
  </w:num>
  <w:num w:numId="20">
    <w:abstractNumId w:val="9"/>
  </w:num>
  <w:num w:numId="21">
    <w:abstractNumId w:val="11"/>
  </w:num>
  <w:num w:numId="22">
    <w:abstractNumId w:val="13"/>
  </w:num>
  <w:num w:numId="23">
    <w:abstractNumId w:val="10"/>
  </w:num>
  <w:num w:numId="24">
    <w:abstractNumId w:val="6"/>
  </w:num>
  <w:num w:numId="25">
    <w:abstractNumId w:val="7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30C"/>
    <w:rsid w:val="00042038"/>
    <w:rsid w:val="000D5754"/>
    <w:rsid w:val="001C2BE9"/>
    <w:rsid w:val="0022233A"/>
    <w:rsid w:val="00251681"/>
    <w:rsid w:val="003F2007"/>
    <w:rsid w:val="004B7013"/>
    <w:rsid w:val="00517DE7"/>
    <w:rsid w:val="005F06B3"/>
    <w:rsid w:val="00601967"/>
    <w:rsid w:val="006357EB"/>
    <w:rsid w:val="006E0520"/>
    <w:rsid w:val="00831419"/>
    <w:rsid w:val="00833BD8"/>
    <w:rsid w:val="008946B6"/>
    <w:rsid w:val="008C1E42"/>
    <w:rsid w:val="0090521A"/>
    <w:rsid w:val="00907934"/>
    <w:rsid w:val="009357A2"/>
    <w:rsid w:val="0094730C"/>
    <w:rsid w:val="00991E28"/>
    <w:rsid w:val="009A5C35"/>
    <w:rsid w:val="00AE281B"/>
    <w:rsid w:val="00C028C0"/>
    <w:rsid w:val="00C278E6"/>
    <w:rsid w:val="00C65B9B"/>
    <w:rsid w:val="00CB1D9B"/>
    <w:rsid w:val="00DA0726"/>
    <w:rsid w:val="00E3567D"/>
    <w:rsid w:val="00E60B63"/>
    <w:rsid w:val="00F2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9361E"/>
  <w15:docId w15:val="{0F40A5C2-C828-4BF1-BF50-79CB8B88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E3567D"/>
    <w:pPr>
      <w:keepNext/>
      <w:keepLines/>
      <w:numPr>
        <w:numId w:val="13"/>
      </w:numPr>
      <w:tabs>
        <w:tab w:val="left" w:pos="567"/>
      </w:tabs>
      <w:suppressAutoHyphens/>
      <w:spacing w:before="480" w:after="240" w:line="280" w:lineRule="exact"/>
      <w:outlineLvl w:val="0"/>
    </w:pPr>
    <w:rPr>
      <w:b/>
      <w:sz w:val="24"/>
    </w:rPr>
  </w:style>
  <w:style w:type="paragraph" w:styleId="Nagwek2">
    <w:name w:val="heading 2"/>
    <w:basedOn w:val="Normalny"/>
    <w:next w:val="Normalny"/>
    <w:link w:val="Nagwek2Znak"/>
    <w:qFormat/>
    <w:rsid w:val="00E3567D"/>
    <w:pPr>
      <w:keepNext/>
      <w:keepLines/>
      <w:numPr>
        <w:ilvl w:val="1"/>
        <w:numId w:val="13"/>
      </w:numPr>
      <w:suppressAutoHyphens/>
      <w:spacing w:before="340"/>
      <w:outlineLvl w:val="1"/>
    </w:pPr>
    <w:rPr>
      <w:b/>
    </w:rPr>
  </w:style>
  <w:style w:type="paragraph" w:styleId="Nagwek3">
    <w:name w:val="heading 3"/>
    <w:basedOn w:val="Normalny"/>
    <w:next w:val="Normalny"/>
    <w:link w:val="Nagwek3Znak"/>
    <w:qFormat/>
    <w:rsid w:val="00E3567D"/>
    <w:pPr>
      <w:keepNext/>
      <w:keepLines/>
      <w:numPr>
        <w:ilvl w:val="2"/>
        <w:numId w:val="13"/>
      </w:numPr>
      <w:suppressAutoHyphens/>
      <w:spacing w:before="340"/>
      <w:outlineLvl w:val="2"/>
    </w:pPr>
    <w:rPr>
      <w:b/>
    </w:rPr>
  </w:style>
  <w:style w:type="paragraph" w:styleId="Nagwek4">
    <w:name w:val="heading 4"/>
    <w:basedOn w:val="Normalny"/>
    <w:next w:val="Normalny"/>
    <w:link w:val="Nagwek4Znak"/>
    <w:qFormat/>
    <w:rsid w:val="00E3567D"/>
    <w:pPr>
      <w:keepNext/>
      <w:tabs>
        <w:tab w:val="left" w:pos="680"/>
      </w:tabs>
      <w:spacing w:before="200" w:after="80"/>
      <w:outlineLvl w:val="3"/>
    </w:pPr>
    <w:rPr>
      <w:i/>
      <w:sz w:val="18"/>
    </w:rPr>
  </w:style>
  <w:style w:type="paragraph" w:styleId="Nagwek5">
    <w:name w:val="heading 5"/>
    <w:basedOn w:val="Normalny"/>
    <w:next w:val="Normalny"/>
    <w:link w:val="Nagwek5Znak"/>
    <w:qFormat/>
    <w:rsid w:val="00E3567D"/>
    <w:pPr>
      <w:numPr>
        <w:ilvl w:val="4"/>
        <w:numId w:val="13"/>
      </w:numPr>
      <w:spacing w:before="240" w:after="60"/>
      <w:outlineLvl w:val="4"/>
    </w:pPr>
    <w:rPr>
      <w:rFonts w:ascii="Arial" w:hAnsi="Arial"/>
    </w:rPr>
  </w:style>
  <w:style w:type="paragraph" w:styleId="Nagwek6">
    <w:name w:val="heading 6"/>
    <w:basedOn w:val="Normalny"/>
    <w:next w:val="Normalny"/>
    <w:link w:val="Nagwek6Znak"/>
    <w:qFormat/>
    <w:rsid w:val="00E3567D"/>
    <w:pPr>
      <w:numPr>
        <w:ilvl w:val="5"/>
        <w:numId w:val="13"/>
      </w:numPr>
      <w:spacing w:before="240" w:after="60"/>
      <w:outlineLvl w:val="5"/>
    </w:pPr>
    <w:rPr>
      <w:i/>
    </w:rPr>
  </w:style>
  <w:style w:type="paragraph" w:styleId="Nagwek7">
    <w:name w:val="heading 7"/>
    <w:basedOn w:val="Normalny"/>
    <w:next w:val="Normalny"/>
    <w:link w:val="Nagwek7Znak"/>
    <w:qFormat/>
    <w:rsid w:val="00E3567D"/>
    <w:pPr>
      <w:numPr>
        <w:ilvl w:val="6"/>
        <w:numId w:val="13"/>
      </w:numPr>
      <w:spacing w:before="240" w:after="60"/>
      <w:outlineLvl w:val="6"/>
    </w:pPr>
    <w:rPr>
      <w:rFonts w:ascii="Arial" w:hAnsi="Arial"/>
    </w:rPr>
  </w:style>
  <w:style w:type="paragraph" w:styleId="Nagwek8">
    <w:name w:val="heading 8"/>
    <w:basedOn w:val="Normalny"/>
    <w:next w:val="Normalny"/>
    <w:link w:val="Nagwek8Znak"/>
    <w:qFormat/>
    <w:rsid w:val="00E3567D"/>
    <w:pPr>
      <w:numPr>
        <w:ilvl w:val="7"/>
        <w:numId w:val="13"/>
      </w:numPr>
      <w:spacing w:before="240" w:after="60"/>
      <w:outlineLvl w:val="7"/>
    </w:pPr>
    <w:rPr>
      <w:rFonts w:ascii="Arial" w:hAnsi="Arial"/>
      <w:i/>
    </w:rPr>
  </w:style>
  <w:style w:type="paragraph" w:styleId="Nagwek9">
    <w:name w:val="heading 9"/>
    <w:basedOn w:val="Normalny"/>
    <w:next w:val="Normalny"/>
    <w:link w:val="Nagwek9Znak"/>
    <w:qFormat/>
    <w:rsid w:val="00E3567D"/>
    <w:pPr>
      <w:numPr>
        <w:ilvl w:val="8"/>
        <w:numId w:val="1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1a">
    <w:name w:val="p1a"/>
    <w:basedOn w:val="Normalny"/>
    <w:next w:val="Normalny"/>
    <w:rsid w:val="00E3567D"/>
  </w:style>
  <w:style w:type="paragraph" w:customStyle="1" w:styleId="abstract">
    <w:name w:val="abstract"/>
    <w:basedOn w:val="p1a"/>
    <w:rsid w:val="00E3567D"/>
    <w:pPr>
      <w:spacing w:before="600" w:after="120" w:line="220" w:lineRule="exact"/>
      <w:ind w:left="567" w:right="567"/>
      <w:contextualSpacing/>
    </w:pPr>
    <w:rPr>
      <w:sz w:val="18"/>
    </w:rPr>
  </w:style>
  <w:style w:type="paragraph" w:customStyle="1" w:styleId="address">
    <w:name w:val="address"/>
    <w:basedOn w:val="p1a"/>
    <w:rsid w:val="00E3567D"/>
    <w:pPr>
      <w:jc w:val="center"/>
    </w:pPr>
    <w:rPr>
      <w:sz w:val="18"/>
    </w:rPr>
  </w:style>
  <w:style w:type="paragraph" w:customStyle="1" w:styleId="author">
    <w:name w:val="author"/>
    <w:basedOn w:val="p1a"/>
    <w:next w:val="address"/>
    <w:rsid w:val="00E3567D"/>
    <w:pPr>
      <w:spacing w:after="220"/>
      <w:jc w:val="center"/>
    </w:pPr>
  </w:style>
  <w:style w:type="paragraph" w:customStyle="1" w:styleId="bulletitem">
    <w:name w:val="bullet item"/>
    <w:basedOn w:val="Normalny"/>
    <w:rsid w:val="00E3567D"/>
    <w:pPr>
      <w:numPr>
        <w:numId w:val="1"/>
      </w:numPr>
      <w:spacing w:before="120" w:after="120"/>
      <w:contextualSpacing/>
    </w:pPr>
  </w:style>
  <w:style w:type="paragraph" w:customStyle="1" w:styleId="dashitem">
    <w:name w:val="dash item"/>
    <w:basedOn w:val="bulletitem"/>
    <w:rsid w:val="00E3567D"/>
    <w:pPr>
      <w:numPr>
        <w:numId w:val="2"/>
      </w:numPr>
      <w:spacing w:before="80" w:after="80"/>
    </w:pPr>
  </w:style>
  <w:style w:type="paragraph" w:customStyle="1" w:styleId="e-mail">
    <w:name w:val="e-mail"/>
    <w:basedOn w:val="address"/>
    <w:next w:val="address"/>
    <w:rsid w:val="00E3567D"/>
    <w:rPr>
      <w:rFonts w:ascii="Courier" w:hAnsi="Courier"/>
    </w:rPr>
  </w:style>
  <w:style w:type="paragraph" w:customStyle="1" w:styleId="equation">
    <w:name w:val="equation"/>
    <w:basedOn w:val="Normalny"/>
    <w:next w:val="p1a"/>
    <w:rsid w:val="00E3567D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urecaption">
    <w:name w:val="figure caption"/>
    <w:basedOn w:val="Normalny"/>
    <w:next w:val="p1a"/>
    <w:rsid w:val="00E3567D"/>
    <w:pPr>
      <w:keepNext/>
      <w:keepLines/>
      <w:spacing w:before="120" w:after="240" w:line="220" w:lineRule="exact"/>
      <w:jc w:val="center"/>
    </w:pPr>
    <w:rPr>
      <w:sz w:val="18"/>
    </w:rPr>
  </w:style>
  <w:style w:type="character" w:customStyle="1" w:styleId="Nagwek1Znak">
    <w:name w:val="Nagłówek 1 Znak"/>
    <w:basedOn w:val="Domylnaczcionkaakapitu"/>
    <w:link w:val="Nagwek1"/>
    <w:rsid w:val="00E3567D"/>
    <w:rPr>
      <w:b/>
      <w:sz w:val="24"/>
    </w:rPr>
  </w:style>
  <w:style w:type="paragraph" w:customStyle="1" w:styleId="heading1">
    <w:name w:val="heading1"/>
    <w:basedOn w:val="Nagwek1"/>
    <w:next w:val="p1a"/>
    <w:rsid w:val="00E3567D"/>
    <w:pPr>
      <w:numPr>
        <w:numId w:val="0"/>
      </w:numPr>
    </w:pPr>
  </w:style>
  <w:style w:type="character" w:customStyle="1" w:styleId="Nagwek2Znak">
    <w:name w:val="Nagłówek 2 Znak"/>
    <w:basedOn w:val="Domylnaczcionkaakapitu"/>
    <w:link w:val="Nagwek2"/>
    <w:rsid w:val="00E3567D"/>
    <w:rPr>
      <w:b/>
    </w:rPr>
  </w:style>
  <w:style w:type="paragraph" w:customStyle="1" w:styleId="heading2">
    <w:name w:val="heading2"/>
    <w:basedOn w:val="Nagwek2"/>
    <w:next w:val="p1a"/>
    <w:rsid w:val="00E3567D"/>
    <w:pPr>
      <w:numPr>
        <w:ilvl w:val="0"/>
        <w:numId w:val="0"/>
      </w:numPr>
    </w:pPr>
  </w:style>
  <w:style w:type="character" w:customStyle="1" w:styleId="Nagwek3Znak">
    <w:name w:val="Nagłówek 3 Znak"/>
    <w:basedOn w:val="Domylnaczcionkaakapitu"/>
    <w:link w:val="Nagwek3"/>
    <w:rsid w:val="00E3567D"/>
    <w:rPr>
      <w:b/>
    </w:rPr>
  </w:style>
  <w:style w:type="paragraph" w:customStyle="1" w:styleId="heading3">
    <w:name w:val="heading3"/>
    <w:basedOn w:val="Nagwek3"/>
    <w:next w:val="p1a"/>
    <w:rsid w:val="00E3567D"/>
    <w:pPr>
      <w:numPr>
        <w:ilvl w:val="0"/>
        <w:numId w:val="0"/>
      </w:numPr>
    </w:pPr>
  </w:style>
  <w:style w:type="character" w:customStyle="1" w:styleId="Nagwek4Znak">
    <w:name w:val="Nagłówek 4 Znak"/>
    <w:basedOn w:val="Domylnaczcionkaakapitu"/>
    <w:link w:val="Nagwek4"/>
    <w:rsid w:val="00E3567D"/>
    <w:rPr>
      <w:i/>
      <w:sz w:val="18"/>
    </w:rPr>
  </w:style>
  <w:style w:type="paragraph" w:customStyle="1" w:styleId="heading4">
    <w:name w:val="heading4"/>
    <w:basedOn w:val="Nagwek4"/>
    <w:next w:val="p1a"/>
    <w:rsid w:val="00E3567D"/>
  </w:style>
  <w:style w:type="character" w:styleId="Hipercze">
    <w:name w:val="Hyperlink"/>
    <w:basedOn w:val="Domylnaczcionkaakapitu"/>
    <w:rsid w:val="00E3567D"/>
    <w:rPr>
      <w:color w:val="0000FF"/>
      <w:u w:val="single"/>
    </w:rPr>
  </w:style>
  <w:style w:type="paragraph" w:customStyle="1" w:styleId="image">
    <w:name w:val="image"/>
    <w:basedOn w:val="p1a"/>
    <w:next w:val="p1a"/>
    <w:rsid w:val="00E3567D"/>
    <w:pPr>
      <w:spacing w:before="240" w:after="120" w:line="240" w:lineRule="auto"/>
      <w:jc w:val="center"/>
    </w:pPr>
  </w:style>
  <w:style w:type="paragraph" w:customStyle="1" w:styleId="keywords">
    <w:name w:val="keywords"/>
    <w:basedOn w:val="abstract"/>
    <w:rsid w:val="00E3567D"/>
    <w:pPr>
      <w:spacing w:before="240"/>
    </w:pPr>
  </w:style>
  <w:style w:type="paragraph" w:styleId="Legenda">
    <w:name w:val="caption"/>
    <w:basedOn w:val="Normalny"/>
    <w:next w:val="Normalny"/>
    <w:qFormat/>
    <w:rsid w:val="00E3567D"/>
    <w:pPr>
      <w:spacing w:before="120" w:after="120"/>
    </w:pPr>
    <w:rPr>
      <w:b/>
    </w:rPr>
  </w:style>
  <w:style w:type="paragraph" w:styleId="Nagwek">
    <w:name w:val="header"/>
    <w:basedOn w:val="Normalny"/>
    <w:link w:val="NagwekZnak"/>
    <w:rsid w:val="00E3567D"/>
    <w:pPr>
      <w:spacing w:line="220" w:lineRule="exact"/>
    </w:pPr>
    <w:rPr>
      <w:sz w:val="18"/>
    </w:rPr>
  </w:style>
  <w:style w:type="character" w:customStyle="1" w:styleId="NagwekZnak">
    <w:name w:val="Nagłówek Znak"/>
    <w:basedOn w:val="Domylnaczcionkaakapitu"/>
    <w:link w:val="Nagwek"/>
    <w:rsid w:val="00E3567D"/>
    <w:rPr>
      <w:sz w:val="18"/>
    </w:rPr>
  </w:style>
  <w:style w:type="character" w:customStyle="1" w:styleId="Nagwek5Znak">
    <w:name w:val="Nagłówek 5 Znak"/>
    <w:basedOn w:val="Domylnaczcionkaakapitu"/>
    <w:link w:val="Nagwek5"/>
    <w:rsid w:val="00E3567D"/>
    <w:rPr>
      <w:rFonts w:ascii="Arial" w:hAnsi="Arial"/>
    </w:rPr>
  </w:style>
  <w:style w:type="character" w:customStyle="1" w:styleId="Nagwek6Znak">
    <w:name w:val="Nagłówek 6 Znak"/>
    <w:basedOn w:val="Domylnaczcionkaakapitu"/>
    <w:link w:val="Nagwek6"/>
    <w:rsid w:val="00E3567D"/>
    <w:rPr>
      <w:i/>
    </w:rPr>
  </w:style>
  <w:style w:type="character" w:customStyle="1" w:styleId="Nagwek7Znak">
    <w:name w:val="Nagłówek 7 Znak"/>
    <w:basedOn w:val="Domylnaczcionkaakapitu"/>
    <w:link w:val="Nagwek7"/>
    <w:rsid w:val="00E3567D"/>
    <w:rPr>
      <w:rFonts w:ascii="Arial" w:hAnsi="Arial"/>
    </w:rPr>
  </w:style>
  <w:style w:type="character" w:customStyle="1" w:styleId="Nagwek8Znak">
    <w:name w:val="Nagłówek 8 Znak"/>
    <w:basedOn w:val="Domylnaczcionkaakapitu"/>
    <w:link w:val="Nagwek8"/>
    <w:rsid w:val="00E3567D"/>
    <w:rPr>
      <w:rFonts w:ascii="Arial" w:hAnsi="Arial"/>
      <w:i/>
    </w:rPr>
  </w:style>
  <w:style w:type="character" w:customStyle="1" w:styleId="Nagwek9Znak">
    <w:name w:val="Nagłówek 9 Znak"/>
    <w:basedOn w:val="Domylnaczcionkaakapitu"/>
    <w:link w:val="Nagwek9"/>
    <w:rsid w:val="00E3567D"/>
    <w:rPr>
      <w:rFonts w:ascii="Arial" w:hAnsi="Arial"/>
      <w:b/>
      <w:i/>
      <w:sz w:val="18"/>
    </w:rPr>
  </w:style>
  <w:style w:type="paragraph" w:customStyle="1" w:styleId="numbereditem">
    <w:name w:val="numbered item"/>
    <w:basedOn w:val="Normalny"/>
    <w:rsid w:val="00E3567D"/>
    <w:pPr>
      <w:numPr>
        <w:numId w:val="14"/>
      </w:numPr>
      <w:spacing w:before="120" w:after="120"/>
      <w:contextualSpacing/>
    </w:pPr>
  </w:style>
  <w:style w:type="character" w:styleId="Numerstrony">
    <w:name w:val="page number"/>
    <w:basedOn w:val="Domylnaczcionkaakapitu"/>
    <w:rsid w:val="00E3567D"/>
    <w:rPr>
      <w:sz w:val="18"/>
    </w:rPr>
  </w:style>
  <w:style w:type="character" w:styleId="Odwoanieprzypisudolnego">
    <w:name w:val="footnote reference"/>
    <w:basedOn w:val="Domylnaczcionkaakapitu"/>
    <w:semiHidden/>
    <w:rsid w:val="00E3567D"/>
    <w:rPr>
      <w:position w:val="6"/>
      <w:sz w:val="12"/>
      <w:vertAlign w:val="baseline"/>
    </w:rPr>
  </w:style>
  <w:style w:type="paragraph" w:customStyle="1" w:styleId="programcode">
    <w:name w:val="programcode"/>
    <w:basedOn w:val="Normalny"/>
    <w:rsid w:val="00E3567D"/>
    <w:pPr>
      <w:tabs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20" w:after="120"/>
      <w:ind w:left="227"/>
      <w:contextualSpacing/>
    </w:pPr>
    <w:rPr>
      <w:rFonts w:ascii="Courier" w:hAnsi="Courier"/>
    </w:rPr>
  </w:style>
  <w:style w:type="paragraph" w:customStyle="1" w:styleId="referenceitem">
    <w:name w:val="referenceitem"/>
    <w:basedOn w:val="Normalny"/>
    <w:rsid w:val="00E3567D"/>
    <w:pPr>
      <w:spacing w:line="220" w:lineRule="exact"/>
      <w:ind w:left="227" w:hanging="227"/>
    </w:pPr>
    <w:rPr>
      <w:sz w:val="18"/>
    </w:rPr>
  </w:style>
  <w:style w:type="paragraph" w:customStyle="1" w:styleId="runninghead-left">
    <w:name w:val="running head - left"/>
    <w:basedOn w:val="Nagwek"/>
    <w:rsid w:val="00E3567D"/>
    <w:rPr>
      <w:szCs w:val="18"/>
    </w:rPr>
  </w:style>
  <w:style w:type="paragraph" w:customStyle="1" w:styleId="runninghead-right">
    <w:name w:val="running head - right"/>
    <w:basedOn w:val="Nagwek"/>
    <w:rsid w:val="00E3567D"/>
    <w:pPr>
      <w:jc w:val="right"/>
    </w:pPr>
    <w:rPr>
      <w:bCs/>
      <w:szCs w:val="18"/>
    </w:rPr>
  </w:style>
  <w:style w:type="paragraph" w:styleId="Stopka">
    <w:name w:val="footer"/>
    <w:basedOn w:val="Normalny"/>
    <w:link w:val="StopkaZnak"/>
    <w:rsid w:val="00E3567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E3567D"/>
  </w:style>
  <w:style w:type="paragraph" w:customStyle="1" w:styleId="tablecaption">
    <w:name w:val="table caption"/>
    <w:basedOn w:val="Normalny"/>
    <w:next w:val="Normalny"/>
    <w:rsid w:val="00E3567D"/>
    <w:pPr>
      <w:keepNext/>
      <w:keepLines/>
      <w:spacing w:before="240" w:after="120" w:line="220" w:lineRule="exact"/>
      <w:jc w:val="center"/>
    </w:pPr>
    <w:rPr>
      <w:sz w:val="18"/>
      <w:lang w:val="de-DE"/>
    </w:rPr>
  </w:style>
  <w:style w:type="paragraph" w:styleId="Tekstprzypisudolnego">
    <w:name w:val="footnote text"/>
    <w:basedOn w:val="Normalny"/>
    <w:link w:val="TekstprzypisudolnegoZnak"/>
    <w:semiHidden/>
    <w:rsid w:val="00E3567D"/>
    <w:pPr>
      <w:tabs>
        <w:tab w:val="left" w:pos="170"/>
      </w:tabs>
      <w:spacing w:line="220" w:lineRule="exact"/>
      <w:ind w:left="170" w:hanging="170"/>
    </w:pPr>
    <w:rPr>
      <w:sz w:val="18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E3567D"/>
    <w:rPr>
      <w:sz w:val="18"/>
    </w:rPr>
  </w:style>
  <w:style w:type="paragraph" w:customStyle="1" w:styleId="Title1">
    <w:name w:val="Title1"/>
    <w:basedOn w:val="p1a"/>
    <w:next w:val="author"/>
    <w:rsid w:val="00E3567D"/>
    <w:pPr>
      <w:keepNext/>
      <w:keepLines/>
      <w:pageBreakBefore/>
      <w:suppressAutoHyphens/>
      <w:spacing w:after="460" w:line="348" w:lineRule="exact"/>
      <w:jc w:val="center"/>
    </w:pPr>
    <w:rPr>
      <w:b/>
      <w:sz w:val="28"/>
    </w:rPr>
  </w:style>
  <w:style w:type="paragraph" w:styleId="Zwykytekst">
    <w:name w:val="Plain Text"/>
    <w:basedOn w:val="Normalny"/>
    <w:link w:val="ZwykytekstZnak"/>
    <w:rsid w:val="00E3567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rsid w:val="00E3567D"/>
    <w:rPr>
      <w:rFonts w:ascii="Consolas" w:hAnsi="Consolas"/>
      <w:sz w:val="21"/>
      <w:szCs w:val="21"/>
    </w:rPr>
  </w:style>
  <w:style w:type="paragraph" w:styleId="Akapitzlist">
    <w:name w:val="List Paragraph"/>
    <w:basedOn w:val="Normalny"/>
    <w:uiPriority w:val="34"/>
    <w:qFormat/>
    <w:rsid w:val="0094730C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9473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473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1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38E450746C9414A9A1A05C8B39D3B39" ma:contentTypeVersion="2" ma:contentTypeDescription="Utwórz nowy dokument." ma:contentTypeScope="" ma:versionID="2183ad5af627c401a926c0e43edc92d1">
  <xsd:schema xmlns:xsd="http://www.w3.org/2001/XMLSchema" xmlns:xs="http://www.w3.org/2001/XMLSchema" xmlns:p="http://schemas.microsoft.com/office/2006/metadata/properties" xmlns:ns2="e7442439-ba15-4048-b876-ea4709c89615" targetNamespace="http://schemas.microsoft.com/office/2006/metadata/properties" ma:root="true" ma:fieldsID="0f5f86c9cc9b59b1ff80654f8d5bebc7" ns2:_="">
    <xsd:import namespace="e7442439-ba15-4048-b876-ea4709c896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42439-ba15-4048-b876-ea4709c89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86E686-FC8E-4608-997C-AAAF794F056D}"/>
</file>

<file path=customXml/itemProps2.xml><?xml version="1.0" encoding="utf-8"?>
<ds:datastoreItem xmlns:ds="http://schemas.openxmlformats.org/officeDocument/2006/customXml" ds:itemID="{4FCD0131-B46A-4EDD-9714-33B8AB6E0FF5}"/>
</file>

<file path=customXml/itemProps3.xml><?xml version="1.0" encoding="utf-8"?>
<ds:datastoreItem xmlns:ds="http://schemas.openxmlformats.org/officeDocument/2006/customXml" ds:itemID="{17215ED4-8D2E-499A-B1CC-0F519FA69E1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150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Tomasz Pieciukiewicz</cp:lastModifiedBy>
  <cp:revision>7</cp:revision>
  <dcterms:created xsi:type="dcterms:W3CDTF">2014-10-04T08:50:00Z</dcterms:created>
  <dcterms:modified xsi:type="dcterms:W3CDTF">2021-09-30T11:47:00Z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0x010100C38E450746C9414A9A1A05C8B39D3B39</vt:lpwstr>
  </property>
</Properties>
</file>